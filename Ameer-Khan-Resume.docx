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3A5B" w14:textId="689F9C60" w:rsidR="00CE201E" w:rsidRDefault="00CE201E" w:rsidP="00D40424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Ameer Khan</w:t>
      </w:r>
      <w:bookmarkStart w:id="0" w:name="_GoBack"/>
      <w:bookmarkEnd w:id="0"/>
    </w:p>
    <w:p w14:paraId="4E3EF7EA" w14:textId="77777777" w:rsidR="00AD6417" w:rsidRPr="00005038" w:rsidRDefault="00AD6417" w:rsidP="00D40424">
      <w:pPr>
        <w:spacing w:line="0" w:lineRule="atLeast"/>
        <w:ind w:right="120"/>
        <w:jc w:val="center"/>
        <w:rPr>
          <w:rFonts w:ascii="Garamond" w:eastAsia="Garamond" w:hAnsi="Garamond" w:cs="Times New Roman"/>
          <w:bCs/>
          <w:sz w:val="5"/>
          <w:szCs w:val="5"/>
        </w:rPr>
      </w:pPr>
    </w:p>
    <w:p w14:paraId="67715B0C" w14:textId="77777777" w:rsidR="00CE201E" w:rsidRPr="002E4A54" w:rsidRDefault="00CE201E" w:rsidP="00CE201E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Fremont, CA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ameerkhan97@gmail.com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(510) 754-2066</w:t>
      </w:r>
    </w:p>
    <w:p w14:paraId="1C0B56C1" w14:textId="0319820F" w:rsidR="00076D78" w:rsidRDefault="00CE201E" w:rsidP="00076D78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linkedin.com/in/ameerkhan97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github.com/ameerkhan97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ameerkhan97.github.io</w:t>
      </w:r>
    </w:p>
    <w:p w14:paraId="049F26C9" w14:textId="77777777" w:rsidR="00AD6417" w:rsidRPr="00AD6417" w:rsidRDefault="00AD6417" w:rsidP="00076D78">
      <w:pPr>
        <w:spacing w:line="0" w:lineRule="atLeast"/>
        <w:ind w:right="120"/>
        <w:jc w:val="center"/>
        <w:rPr>
          <w:rFonts w:ascii="Garamond" w:eastAsia="Garamond" w:hAnsi="Garamond" w:cs="Times New Roman"/>
          <w:sz w:val="5"/>
          <w:szCs w:val="5"/>
        </w:rPr>
      </w:pPr>
    </w:p>
    <w:p w14:paraId="46754F51" w14:textId="3421610E" w:rsidR="00F16BD0" w:rsidRPr="00E37411" w:rsidRDefault="00F16BD0" w:rsidP="00F16BD0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</w:rPr>
      </w:pPr>
      <w:r>
        <w:rPr>
          <w:rFonts w:ascii="Garamond" w:hAnsi="Garamond" w:cs="Times New Roman"/>
          <w:b/>
          <w:color w:val="000000"/>
        </w:rPr>
        <w:t>OBJECTIVE</w:t>
      </w:r>
    </w:p>
    <w:p w14:paraId="1D70B237" w14:textId="77777777" w:rsidR="00F16BD0" w:rsidRPr="00127554" w:rsidRDefault="00F16BD0" w:rsidP="00F16BD0">
      <w:pPr>
        <w:tabs>
          <w:tab w:val="right" w:pos="10800"/>
        </w:tabs>
        <w:rPr>
          <w:rFonts w:ascii="Garamond" w:hAnsi="Garamond" w:cs="Times New Roman"/>
          <w:color w:val="000000"/>
          <w:sz w:val="12"/>
          <w:szCs w:val="12"/>
        </w:rPr>
      </w:pPr>
    </w:p>
    <w:p w14:paraId="40E1F233" w14:textId="43EBA1E3" w:rsidR="00F16BD0" w:rsidRPr="00652E71" w:rsidRDefault="00F16BD0" w:rsidP="00F16BD0">
      <w:pPr>
        <w:tabs>
          <w:tab w:val="right" w:pos="10800"/>
        </w:tabs>
        <w:rPr>
          <w:rFonts w:ascii="Garamond" w:hAnsi="Garamond" w:cs="Times New Roman"/>
          <w:bCs/>
          <w:color w:val="000000"/>
          <w:sz w:val="22"/>
          <w:szCs w:val="22"/>
        </w:rPr>
      </w:pPr>
      <w:r w:rsidRPr="00652E71">
        <w:rPr>
          <w:rFonts w:ascii="Garamond" w:hAnsi="Garamond" w:cs="Times New Roman"/>
          <w:bCs/>
          <w:color w:val="000000"/>
          <w:sz w:val="22"/>
          <w:szCs w:val="22"/>
        </w:rPr>
        <w:t>Rece</w:t>
      </w:r>
      <w:r w:rsidR="00652E71" w:rsidRPr="00652E71">
        <w:rPr>
          <w:rFonts w:ascii="Garamond" w:hAnsi="Garamond" w:cs="Times New Roman"/>
          <w:bCs/>
          <w:color w:val="000000"/>
          <w:sz w:val="22"/>
          <w:szCs w:val="22"/>
        </w:rPr>
        <w:t xml:space="preserve">nt </w:t>
      </w:r>
      <w:r w:rsidR="005A0FF9">
        <w:rPr>
          <w:rFonts w:ascii="Garamond" w:hAnsi="Garamond" w:cs="Times New Roman"/>
          <w:bCs/>
          <w:color w:val="000000"/>
          <w:sz w:val="22"/>
          <w:szCs w:val="22"/>
        </w:rPr>
        <w:t xml:space="preserve">computer engineering </w:t>
      </w:r>
      <w:r w:rsidR="00652E71" w:rsidRPr="00652E71">
        <w:rPr>
          <w:rFonts w:ascii="Garamond" w:hAnsi="Garamond" w:cs="Times New Roman"/>
          <w:bCs/>
          <w:color w:val="000000"/>
          <w:sz w:val="22"/>
          <w:szCs w:val="22"/>
        </w:rPr>
        <w:t xml:space="preserve">graduate with a strong passion for software development. Joining </w:t>
      </w:r>
      <w:r w:rsidR="005A0FF9">
        <w:rPr>
          <w:rFonts w:ascii="Garamond" w:hAnsi="Garamond" w:cs="Times New Roman"/>
          <w:bCs/>
          <w:color w:val="000000"/>
          <w:sz w:val="22"/>
          <w:szCs w:val="22"/>
        </w:rPr>
        <w:t>the software industry</w:t>
      </w:r>
      <w:r w:rsidR="00652E71" w:rsidRPr="00652E71">
        <w:rPr>
          <w:rFonts w:ascii="Garamond" w:hAnsi="Garamond" w:cs="Times New Roman"/>
          <w:bCs/>
          <w:color w:val="000000"/>
          <w:sz w:val="22"/>
          <w:szCs w:val="22"/>
        </w:rPr>
        <w:t xml:space="preserve"> as a software developer would be a great place to start my career.</w:t>
      </w:r>
    </w:p>
    <w:p w14:paraId="69C1511E" w14:textId="77777777" w:rsidR="00CE201E" w:rsidRPr="00127554" w:rsidRDefault="00CE201E" w:rsidP="00CE201E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2"/>
          <w:szCs w:val="12"/>
        </w:rPr>
      </w:pPr>
    </w:p>
    <w:p w14:paraId="3851E9C8" w14:textId="77777777" w:rsidR="00CE201E" w:rsidRPr="00E37411" w:rsidRDefault="00CE201E" w:rsidP="00CE201E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</w:rPr>
      </w:pPr>
      <w:r w:rsidRPr="00E37411">
        <w:rPr>
          <w:rFonts w:ascii="Garamond" w:hAnsi="Garamond" w:cs="Times New Roman"/>
          <w:b/>
          <w:color w:val="000000"/>
        </w:rPr>
        <w:t>EDUCATION</w:t>
      </w:r>
    </w:p>
    <w:p w14:paraId="39826E21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color w:val="000000"/>
          <w:sz w:val="12"/>
          <w:szCs w:val="12"/>
        </w:rPr>
      </w:pPr>
    </w:p>
    <w:p w14:paraId="5BC7C4F9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color w:val="000000"/>
          <w:sz w:val="22"/>
          <w:szCs w:val="22"/>
        </w:rPr>
        <w:t>University of California, Santa Cruz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  <w:t>Santa Cruz, CA</w:t>
      </w:r>
    </w:p>
    <w:p w14:paraId="19DC6E42" w14:textId="79C8EFA1" w:rsidR="00CE201E" w:rsidRDefault="00CE201E" w:rsidP="00CE201E">
      <w:pPr>
        <w:tabs>
          <w:tab w:val="right" w:pos="10800"/>
        </w:tabs>
        <w:rPr>
          <w:rFonts w:ascii="Garamond" w:eastAsia="Garamond" w:hAnsi="Garamond" w:cs="Times New Roman"/>
          <w:b/>
          <w:bCs/>
          <w:sz w:val="22"/>
          <w:szCs w:val="22"/>
        </w:rPr>
      </w:pPr>
      <w:r w:rsidRPr="00E37411">
        <w:rPr>
          <w:rFonts w:ascii="Garamond" w:hAnsi="Garamond" w:cs="Times New Roman"/>
          <w:b/>
          <w:i/>
          <w:color w:val="000000"/>
          <w:sz w:val="22"/>
          <w:szCs w:val="22"/>
        </w:rPr>
        <w:t>Bachelor of Science in Computer Engineering</w:t>
      </w:r>
      <w:r>
        <w:rPr>
          <w:rFonts w:ascii="Garamond" w:hAnsi="Garamond" w:cs="Times New Roman"/>
          <w:b/>
          <w:i/>
          <w:color w:val="000000"/>
          <w:sz w:val="22"/>
          <w:szCs w:val="22"/>
        </w:rPr>
        <w:t xml:space="preserve"> with Honors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</w:r>
      <w:r w:rsidRPr="00E37411">
        <w:rPr>
          <w:rFonts w:ascii="Garamond" w:eastAsia="Garamond" w:hAnsi="Garamond" w:cs="Times New Roman"/>
          <w:b/>
          <w:bCs/>
          <w:sz w:val="22"/>
          <w:szCs w:val="22"/>
        </w:rPr>
        <w:t>September 2015 - June 2019</w:t>
      </w:r>
    </w:p>
    <w:p w14:paraId="2C9DF5A4" w14:textId="63CF51A3" w:rsidR="00652E71" w:rsidRPr="00652E71" w:rsidRDefault="00652E71" w:rsidP="00CE201E">
      <w:pPr>
        <w:tabs>
          <w:tab w:val="right" w:pos="10800"/>
        </w:tabs>
        <w:rPr>
          <w:rFonts w:ascii="Garamond" w:hAnsi="Garamond" w:cs="Times New Roman"/>
          <w:color w:val="000000"/>
          <w:sz w:val="22"/>
          <w:szCs w:val="22"/>
        </w:rPr>
      </w:pPr>
      <w:r w:rsidRPr="00652E71">
        <w:rPr>
          <w:rFonts w:ascii="Garamond" w:eastAsia="Garamond" w:hAnsi="Garamond" w:cs="Times New Roman"/>
          <w:sz w:val="22"/>
          <w:szCs w:val="22"/>
        </w:rPr>
        <w:t>GPA: 3.1/4.0</w:t>
      </w:r>
    </w:p>
    <w:p w14:paraId="387E9FBC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color w:val="000000"/>
          <w:sz w:val="22"/>
          <w:szCs w:val="22"/>
        </w:rPr>
      </w:pPr>
      <w:r w:rsidRPr="00652E71">
        <w:rPr>
          <w:rFonts w:ascii="Garamond" w:hAnsi="Garamond" w:cs="Times New Roman"/>
          <w:i/>
          <w:iCs/>
          <w:color w:val="000000"/>
          <w:sz w:val="22"/>
          <w:szCs w:val="22"/>
        </w:rPr>
        <w:t>Relevant Coursework:</w:t>
      </w:r>
      <w:r w:rsidRPr="00E37411">
        <w:rPr>
          <w:rFonts w:ascii="Garamond" w:hAnsi="Garamond" w:cs="Times New Roman"/>
          <w:color w:val="000000"/>
          <w:sz w:val="22"/>
          <w:szCs w:val="22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CE201E" w:rsidRPr="00E37411" w14:paraId="7A81106A" w14:textId="77777777" w:rsidTr="00B36CF2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6CC2CD41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Algorithms and Abstract Data Types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8492E47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Data Structures</w:t>
            </w:r>
          </w:p>
        </w:tc>
      </w:tr>
      <w:tr w:rsidR="00CE201E" w:rsidRPr="00E37411" w14:paraId="43748E77" w14:textId="77777777" w:rsidTr="00B36CF2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445F9C4E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Operating Systems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2FC4876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Microprocessor System Design</w:t>
            </w:r>
          </w:p>
        </w:tc>
      </w:tr>
      <w:tr w:rsidR="00CE201E" w:rsidRPr="00E37411" w14:paraId="0F75EA79" w14:textId="77777777" w:rsidTr="00B36CF2">
        <w:trPr>
          <w:trHeight w:val="216"/>
        </w:trPr>
        <w:tc>
          <w:tcPr>
            <w:tcW w:w="4640" w:type="dxa"/>
            <w:shd w:val="clear" w:color="auto" w:fill="auto"/>
            <w:vAlign w:val="bottom"/>
          </w:tcPr>
          <w:p w14:paraId="698A3C87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7740E3F3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Network Programming</w:t>
            </w:r>
          </w:p>
        </w:tc>
      </w:tr>
      <w:tr w:rsidR="00CE201E" w:rsidRPr="00E37411" w14:paraId="520FBD39" w14:textId="77777777" w:rsidTr="00B36CF2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39B0EDE9" w14:textId="77777777" w:rsidR="00CE201E" w:rsidRPr="00E37411" w:rsidRDefault="00CE201E" w:rsidP="00B36CF2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53A3E833" w14:textId="77777777" w:rsidR="00CE201E" w:rsidRPr="00E37411" w:rsidRDefault="00CE201E" w:rsidP="00B36CF2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Logic Design</w:t>
            </w:r>
          </w:p>
        </w:tc>
      </w:tr>
    </w:tbl>
    <w:p w14:paraId="1A1E706D" w14:textId="77777777" w:rsidR="00CE201E" w:rsidRPr="00127554" w:rsidRDefault="00CE201E" w:rsidP="00CE201E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1CCBBF72" w14:textId="77777777" w:rsidR="00CE201E" w:rsidRPr="00E37411" w:rsidRDefault="00CE201E" w:rsidP="00CE201E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PROJECTS</w:t>
      </w:r>
    </w:p>
    <w:p w14:paraId="191AA589" w14:textId="77777777" w:rsidR="004311B9" w:rsidRPr="00005038" w:rsidRDefault="004311B9" w:rsidP="004311B9">
      <w:pPr>
        <w:tabs>
          <w:tab w:val="right" w:pos="10800"/>
        </w:tabs>
        <w:rPr>
          <w:rFonts w:ascii="Garamond" w:hAnsi="Garamond" w:cs="Times New Roman"/>
          <w:bCs/>
          <w:sz w:val="12"/>
          <w:szCs w:val="12"/>
        </w:rPr>
      </w:pPr>
    </w:p>
    <w:p w14:paraId="2E4D35EA" w14:textId="458DCBAD" w:rsidR="004311B9" w:rsidRPr="00E37411" w:rsidRDefault="004311B9" w:rsidP="004311B9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Fac</w:t>
      </w:r>
      <w:r w:rsidR="000B59AE">
        <w:rPr>
          <w:rFonts w:ascii="Garamond" w:hAnsi="Garamond" w:cs="Times New Roman"/>
          <w:b/>
          <w:sz w:val="22"/>
          <w:szCs w:val="22"/>
        </w:rPr>
        <w:t>ial</w:t>
      </w:r>
      <w:r>
        <w:rPr>
          <w:rFonts w:ascii="Garamond" w:hAnsi="Garamond" w:cs="Times New Roman"/>
          <w:b/>
          <w:sz w:val="22"/>
          <w:szCs w:val="22"/>
        </w:rPr>
        <w:t xml:space="preserve"> Recognition</w:t>
      </w:r>
      <w:r w:rsidR="000B59AE">
        <w:rPr>
          <w:rFonts w:ascii="Garamond" w:hAnsi="Garamond" w:cs="Times New Roman"/>
          <w:b/>
          <w:sz w:val="22"/>
          <w:szCs w:val="22"/>
        </w:rPr>
        <w:t xml:space="preserve"> System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| </w:t>
      </w:r>
      <w:r>
        <w:rPr>
          <w:rFonts w:ascii="Garamond" w:hAnsi="Garamond" w:cs="Times New Roman"/>
          <w:b/>
          <w:sz w:val="22"/>
          <w:szCs w:val="22"/>
        </w:rPr>
        <w:t>Python</w:t>
      </w:r>
      <w:r w:rsidRPr="00E37411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>March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b/>
          <w:sz w:val="22"/>
          <w:szCs w:val="22"/>
        </w:rPr>
        <w:t>2020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- </w:t>
      </w:r>
      <w:r>
        <w:rPr>
          <w:rFonts w:ascii="Garamond" w:hAnsi="Garamond" w:cs="Times New Roman"/>
          <w:b/>
          <w:sz w:val="22"/>
          <w:szCs w:val="22"/>
        </w:rPr>
        <w:t>Present</w:t>
      </w:r>
    </w:p>
    <w:p w14:paraId="631A0DE0" w14:textId="61773DF9" w:rsidR="004311B9" w:rsidRPr="00E37411" w:rsidRDefault="004311B9" w:rsidP="004311B9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F7C3495" w14:textId="07A22BE9" w:rsidR="00CE201E" w:rsidRPr="00005038" w:rsidRDefault="00AF3A19" w:rsidP="00096071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hAnsi="Garamond" w:cs="Times New Roman"/>
          <w:b/>
          <w:sz w:val="12"/>
          <w:szCs w:val="12"/>
        </w:rPr>
      </w:pPr>
      <w:r w:rsidRPr="00005038">
        <w:rPr>
          <w:rFonts w:ascii="Garamond" w:eastAsia="Garamond" w:hAnsi="Garamond" w:cs="Times New Roman"/>
          <w:sz w:val="22"/>
          <w:szCs w:val="22"/>
        </w:rPr>
        <w:t>Developing a program</w:t>
      </w:r>
      <w:r w:rsidR="003D20F9" w:rsidRPr="00005038">
        <w:rPr>
          <w:rFonts w:ascii="Garamond" w:eastAsia="Garamond" w:hAnsi="Garamond" w:cs="Times New Roman"/>
          <w:sz w:val="22"/>
          <w:szCs w:val="22"/>
        </w:rPr>
        <w:t xml:space="preserve"> </w:t>
      </w:r>
      <w:r w:rsidRPr="00005038">
        <w:rPr>
          <w:rFonts w:ascii="Garamond" w:eastAsia="Garamond" w:hAnsi="Garamond" w:cs="Times New Roman"/>
          <w:sz w:val="22"/>
          <w:szCs w:val="22"/>
        </w:rPr>
        <w:t>that</w:t>
      </w:r>
      <w:r w:rsidR="007F00FD" w:rsidRPr="00005038">
        <w:rPr>
          <w:rFonts w:ascii="Garamond" w:eastAsia="Garamond" w:hAnsi="Garamond" w:cs="Times New Roman"/>
          <w:sz w:val="22"/>
          <w:szCs w:val="22"/>
        </w:rPr>
        <w:t xml:space="preserve"> can locate, detect and classify each face in </w:t>
      </w:r>
      <w:r w:rsidR="00A3124B" w:rsidRPr="00005038">
        <w:rPr>
          <w:rFonts w:ascii="Garamond" w:eastAsia="Garamond" w:hAnsi="Garamond" w:cs="Times New Roman"/>
          <w:sz w:val="22"/>
          <w:szCs w:val="22"/>
        </w:rPr>
        <w:t xml:space="preserve">real-time </w:t>
      </w:r>
      <w:r w:rsidR="00A02C48" w:rsidRPr="00005038">
        <w:rPr>
          <w:rFonts w:ascii="Garamond" w:eastAsia="Garamond" w:hAnsi="Garamond" w:cs="Times New Roman"/>
          <w:sz w:val="22"/>
          <w:szCs w:val="22"/>
        </w:rPr>
        <w:t xml:space="preserve">from a video frame </w:t>
      </w:r>
      <w:r w:rsidR="00005038">
        <w:rPr>
          <w:rFonts w:ascii="Garamond" w:eastAsia="Garamond" w:hAnsi="Garamond" w:cs="Times New Roman"/>
          <w:sz w:val="22"/>
          <w:szCs w:val="22"/>
        </w:rPr>
        <w:t>using the python libraries face-recognition and OpenCV</w:t>
      </w:r>
    </w:p>
    <w:p w14:paraId="6153C896" w14:textId="77777777" w:rsidR="00005038" w:rsidRPr="00005038" w:rsidRDefault="00005038" w:rsidP="00005038">
      <w:pPr>
        <w:tabs>
          <w:tab w:val="left" w:pos="740"/>
        </w:tabs>
        <w:spacing w:line="0" w:lineRule="atLeast"/>
        <w:rPr>
          <w:rFonts w:ascii="Garamond" w:hAnsi="Garamond" w:cs="Times New Roman"/>
          <w:bCs/>
          <w:sz w:val="12"/>
          <w:szCs w:val="12"/>
        </w:rPr>
      </w:pPr>
    </w:p>
    <w:p w14:paraId="6AFA0C7F" w14:textId="733114EA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Smart Diagnostic Toy | C, Python</w:t>
      </w:r>
      <w:r w:rsidR="003D20F9">
        <w:rPr>
          <w:rFonts w:ascii="Garamond" w:hAnsi="Garamond" w:cs="Times New Roman"/>
          <w:b/>
          <w:sz w:val="22"/>
          <w:szCs w:val="22"/>
        </w:rPr>
        <w:t xml:space="preserve">, </w:t>
      </w:r>
      <w:r w:rsidR="003D20F9" w:rsidRPr="00E37411">
        <w:rPr>
          <w:rFonts w:ascii="Garamond" w:hAnsi="Garamond" w:cs="Times New Roman"/>
          <w:b/>
          <w:sz w:val="22"/>
          <w:szCs w:val="22"/>
        </w:rPr>
        <w:t>Microcontrolle</w:t>
      </w:r>
      <w:r w:rsidR="003D20F9">
        <w:rPr>
          <w:rFonts w:ascii="Garamond" w:hAnsi="Garamond" w:cs="Times New Roman"/>
          <w:b/>
          <w:sz w:val="22"/>
          <w:szCs w:val="22"/>
        </w:rPr>
        <w:t>r</w:t>
      </w:r>
      <w:r w:rsidRPr="00E37411">
        <w:rPr>
          <w:rFonts w:ascii="Garamond" w:hAnsi="Garamond" w:cs="Times New Roman"/>
          <w:b/>
          <w:sz w:val="22"/>
          <w:szCs w:val="22"/>
        </w:rPr>
        <w:tab/>
        <w:t>January 2019 - June 2019</w:t>
      </w:r>
    </w:p>
    <w:p w14:paraId="15BE5236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Senior Design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1648EA6" w14:textId="77777777" w:rsidR="00CE201E" w:rsidRPr="00E37411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in a team of five to build a smart toy that can monitor developmental delays of young children</w:t>
      </w:r>
    </w:p>
    <w:p w14:paraId="49C15683" w14:textId="67B507C8" w:rsidR="00CE201E" w:rsidRPr="00E37411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 xml:space="preserve">Developed an algorithm in C to generate the game </w:t>
      </w:r>
      <w:r w:rsidR="003D20F9">
        <w:rPr>
          <w:rFonts w:ascii="Garamond" w:eastAsia="Garamond" w:hAnsi="Garamond" w:cs="Times New Roman"/>
          <w:sz w:val="22"/>
          <w:szCs w:val="22"/>
        </w:rPr>
        <w:t xml:space="preserve">on a microcontroller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that </w:t>
      </w:r>
      <w:r w:rsidR="00B47683">
        <w:rPr>
          <w:rFonts w:ascii="Garamond" w:eastAsia="Garamond" w:hAnsi="Garamond" w:cs="Times New Roman"/>
          <w:sz w:val="22"/>
          <w:szCs w:val="22"/>
        </w:rPr>
        <w:t xml:space="preserve">can </w:t>
      </w:r>
      <w:r w:rsidRPr="00E37411">
        <w:rPr>
          <w:rFonts w:ascii="Garamond" w:eastAsia="Garamond" w:hAnsi="Garamond" w:cs="Times New Roman"/>
          <w:sz w:val="22"/>
          <w:szCs w:val="22"/>
        </w:rPr>
        <w:t>monitor color and shape recognition</w:t>
      </w:r>
    </w:p>
    <w:p w14:paraId="1920C220" w14:textId="5A6D03DF" w:rsidR="00CE201E" w:rsidRPr="00603A49" w:rsidRDefault="00CE201E" w:rsidP="00CE201E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Developed a python script to plot and analyze data from a csv file in order to generate a diagnostic report</w:t>
      </w:r>
    </w:p>
    <w:p w14:paraId="18C3F3A2" w14:textId="77777777" w:rsidR="00CE201E" w:rsidRPr="00005038" w:rsidRDefault="00CE201E" w:rsidP="00CE201E">
      <w:pPr>
        <w:tabs>
          <w:tab w:val="right" w:pos="10800"/>
        </w:tabs>
        <w:rPr>
          <w:rFonts w:ascii="Garamond" w:hAnsi="Garamond" w:cs="Times New Roman"/>
          <w:bCs/>
          <w:sz w:val="12"/>
          <w:szCs w:val="12"/>
        </w:rPr>
      </w:pPr>
    </w:p>
    <w:p w14:paraId="3066558F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TCP Chat Program | C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82700">
        <w:rPr>
          <w:rFonts w:ascii="Garamond" w:hAnsi="Garamond" w:cs="Times New Roman"/>
          <w:b/>
          <w:sz w:val="22"/>
          <w:szCs w:val="22"/>
        </w:rPr>
        <w:t>February 2019 - March 2019</w:t>
      </w:r>
    </w:p>
    <w:p w14:paraId="60ED2245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Network Programming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04488A4F" w14:textId="77777777" w:rsidR="00CE201E" w:rsidRPr="00603A49" w:rsidRDefault="00CE201E" w:rsidP="00CE201E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Times New Roman" w:hAnsi="Garamond" w:cs="Times New Roman"/>
          <w:sz w:val="22"/>
          <w:szCs w:val="22"/>
        </w:rPr>
        <w:t xml:space="preserve">Built a TCP-based chat program in C that is composed of multiple clients and a server program </w:t>
      </w:r>
      <w:r>
        <w:rPr>
          <w:rFonts w:ascii="Garamond" w:eastAsia="Times New Roman" w:hAnsi="Garamond" w:cs="Times New Roman"/>
          <w:sz w:val="22"/>
          <w:szCs w:val="22"/>
        </w:rPr>
        <w:t>which</w:t>
      </w:r>
      <w:r w:rsidRPr="00E37411">
        <w:rPr>
          <w:rFonts w:ascii="Garamond" w:eastAsia="Times New Roman" w:hAnsi="Garamond" w:cs="Times New Roman"/>
          <w:sz w:val="22"/>
          <w:szCs w:val="22"/>
        </w:rPr>
        <w:t xml:space="preserve"> is used to connect clients so that they can exchange messages</w:t>
      </w:r>
    </w:p>
    <w:p w14:paraId="6DEEB8FC" w14:textId="77777777" w:rsidR="00CE201E" w:rsidRPr="00005038" w:rsidRDefault="00CE201E" w:rsidP="00CE201E">
      <w:pPr>
        <w:tabs>
          <w:tab w:val="right" w:pos="10800"/>
        </w:tabs>
        <w:rPr>
          <w:rFonts w:ascii="Garamond" w:hAnsi="Garamond" w:cs="Times New Roman"/>
          <w:bCs/>
          <w:sz w:val="12"/>
          <w:szCs w:val="12"/>
        </w:rPr>
      </w:pPr>
    </w:p>
    <w:p w14:paraId="7A3B95E7" w14:textId="4E52F9FE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Oscilloscope | C, Microcontroller, Raspberry Pi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November 2018 - December 2018</w:t>
      </w:r>
    </w:p>
    <w:p w14:paraId="5AF2B095" w14:textId="77777777" w:rsidR="00CE201E" w:rsidRPr="00E37411" w:rsidRDefault="00CE201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Microprocessor System Design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2B6D3319" w14:textId="77777777" w:rsidR="00CE201E" w:rsidRPr="00E37411" w:rsidRDefault="00CE201E" w:rsidP="00CE201E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Built a dual-channel oscilloscope in C that runs on a raspberry pi which is responsible for configuring the oscilloscope parameters, collecting samples from the microcontroller and displaying the data graphically</w:t>
      </w:r>
    </w:p>
    <w:p w14:paraId="27F874E9" w14:textId="77777777" w:rsidR="00CE201E" w:rsidRPr="00127554" w:rsidRDefault="00CE201E" w:rsidP="00CE201E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12"/>
          <w:szCs w:val="12"/>
        </w:rPr>
      </w:pPr>
    </w:p>
    <w:p w14:paraId="01A9E929" w14:textId="77777777" w:rsidR="00CE201E" w:rsidRPr="00E37411" w:rsidRDefault="00CE201E" w:rsidP="00CE201E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SKILLS</w:t>
      </w:r>
    </w:p>
    <w:p w14:paraId="6E628D8D" w14:textId="77777777" w:rsidR="00CE201E" w:rsidRPr="00127554" w:rsidRDefault="00CE201E" w:rsidP="00CE201E">
      <w:pPr>
        <w:rPr>
          <w:rFonts w:ascii="Garamond" w:hAnsi="Garamond" w:cs="Times New Roman"/>
          <w:sz w:val="12"/>
          <w:szCs w:val="12"/>
        </w:rPr>
      </w:pPr>
    </w:p>
    <w:p w14:paraId="55DD5B40" w14:textId="4086010F" w:rsidR="00CE201E" w:rsidRPr="00E37411" w:rsidRDefault="00CE201E" w:rsidP="00CE201E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Programming Languages: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C, Python, Java, HTML</w:t>
      </w:r>
      <w:r>
        <w:rPr>
          <w:rFonts w:ascii="Garamond" w:eastAsia="Garamond" w:hAnsi="Garamond" w:cs="Times New Roman"/>
          <w:sz w:val="22"/>
          <w:szCs w:val="22"/>
        </w:rPr>
        <w:t xml:space="preserve">,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CSS, </w:t>
      </w:r>
      <w:r>
        <w:rPr>
          <w:rFonts w:ascii="Garamond" w:eastAsia="Garamond" w:hAnsi="Garamond" w:cs="Times New Roman"/>
          <w:sz w:val="22"/>
          <w:szCs w:val="22"/>
        </w:rPr>
        <w:t>JavaScript</w:t>
      </w:r>
    </w:p>
    <w:p w14:paraId="28028363" w14:textId="77B6FD16" w:rsidR="00CE201E" w:rsidRPr="00E37411" w:rsidRDefault="00F8592E" w:rsidP="00CE201E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>
        <w:rPr>
          <w:rFonts w:ascii="Garamond" w:eastAsia="Garamond" w:hAnsi="Garamond" w:cs="Times New Roman"/>
          <w:b/>
          <w:i/>
          <w:sz w:val="22"/>
          <w:szCs w:val="22"/>
        </w:rPr>
        <w:t>Frameworks/Tools</w:t>
      </w:r>
      <w:r w:rsidR="00CE201E" w:rsidRPr="00E37411">
        <w:rPr>
          <w:rFonts w:ascii="Garamond" w:eastAsia="Garamond" w:hAnsi="Garamond" w:cs="Times New Roman"/>
          <w:b/>
          <w:i/>
          <w:sz w:val="22"/>
          <w:szCs w:val="22"/>
        </w:rPr>
        <w:t>:</w:t>
      </w:r>
      <w:r w:rsidR="00CE201E" w:rsidRPr="00E37411">
        <w:rPr>
          <w:rFonts w:ascii="Garamond" w:eastAsia="Garamond" w:hAnsi="Garamond" w:cs="Times New Roman"/>
          <w:sz w:val="22"/>
          <w:szCs w:val="22"/>
        </w:rPr>
        <w:t xml:space="preserve"> Git, </w:t>
      </w:r>
      <w:r>
        <w:rPr>
          <w:rFonts w:ascii="Garamond" w:eastAsia="Garamond" w:hAnsi="Garamond" w:cs="Times New Roman"/>
          <w:sz w:val="22"/>
          <w:szCs w:val="22"/>
        </w:rPr>
        <w:t xml:space="preserve">Pandas, Matplotlib, NumPy, SciPy, </w:t>
      </w:r>
      <w:r w:rsidR="00CE201E" w:rsidRPr="00E37411">
        <w:rPr>
          <w:rFonts w:ascii="Garamond" w:eastAsia="Garamond" w:hAnsi="Garamond" w:cs="Times New Roman"/>
          <w:sz w:val="22"/>
          <w:szCs w:val="22"/>
        </w:rPr>
        <w:t>Unix</w:t>
      </w:r>
      <w:r>
        <w:rPr>
          <w:rFonts w:ascii="Garamond" w:eastAsia="Garamond" w:hAnsi="Garamond" w:cs="Times New Roman"/>
          <w:sz w:val="22"/>
          <w:szCs w:val="22"/>
        </w:rPr>
        <w:t xml:space="preserve">, Microcontrollers, Raspberry Pi,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Oscilloscope, Multimete</w:t>
      </w:r>
      <w:r>
        <w:rPr>
          <w:rFonts w:ascii="Garamond" w:eastAsia="Garamond" w:hAnsi="Garamond" w:cs="Times New Roman"/>
          <w:bCs/>
          <w:sz w:val="22"/>
          <w:szCs w:val="22"/>
        </w:rPr>
        <w:t>r</w:t>
      </w:r>
    </w:p>
    <w:p w14:paraId="109F4D20" w14:textId="77777777" w:rsidR="00CE201E" w:rsidRPr="00127554" w:rsidRDefault="00CE201E" w:rsidP="00CE201E">
      <w:pPr>
        <w:spacing w:line="0" w:lineRule="atLeast"/>
        <w:rPr>
          <w:rFonts w:ascii="Garamond" w:eastAsia="Garamond" w:hAnsi="Garamond" w:cs="Times New Roman"/>
          <w:bCs/>
          <w:sz w:val="12"/>
          <w:szCs w:val="12"/>
        </w:rPr>
      </w:pPr>
    </w:p>
    <w:p w14:paraId="4A5E7CF9" w14:textId="0192B0D2" w:rsidR="00CE201E" w:rsidRPr="00E37411" w:rsidRDefault="007825F1" w:rsidP="00CE201E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LEADERSHIP EXPERIENCE &amp; </w:t>
      </w:r>
      <w:r w:rsidR="000B59AE">
        <w:rPr>
          <w:rFonts w:ascii="Garamond" w:hAnsi="Garamond" w:cs="Times New Roman"/>
          <w:b/>
        </w:rPr>
        <w:t>ACTIVITIES</w:t>
      </w:r>
    </w:p>
    <w:p w14:paraId="25ED26B6" w14:textId="77777777" w:rsidR="00CE201E" w:rsidRPr="00127554" w:rsidRDefault="00CE201E" w:rsidP="00CE201E">
      <w:pPr>
        <w:rPr>
          <w:rFonts w:ascii="Garamond" w:eastAsia="Times New Roman" w:hAnsi="Garamond" w:cs="Times New Roman"/>
          <w:sz w:val="12"/>
          <w:szCs w:val="12"/>
        </w:rPr>
      </w:pPr>
    </w:p>
    <w:p w14:paraId="15F2EE2F" w14:textId="69B29E9A" w:rsidR="00CE201E" w:rsidRPr="00E37411" w:rsidRDefault="00CC057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Society of Asian Scientists and Engineers</w:t>
      </w:r>
      <w:r w:rsidR="00CE201E" w:rsidRPr="00E37411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>Santa Cruz</w:t>
      </w:r>
      <w:r w:rsidR="00CE201E" w:rsidRPr="00E37411">
        <w:rPr>
          <w:rFonts w:ascii="Garamond" w:hAnsi="Garamond" w:cs="Times New Roman"/>
          <w:b/>
          <w:sz w:val="22"/>
          <w:szCs w:val="22"/>
        </w:rPr>
        <w:t>, CA</w:t>
      </w:r>
    </w:p>
    <w:p w14:paraId="23A8414A" w14:textId="0DC6EEA9" w:rsidR="00CE201E" w:rsidRPr="00E37411" w:rsidRDefault="00CC057E" w:rsidP="00CE201E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/>
          <w:sz w:val="22"/>
          <w:szCs w:val="22"/>
        </w:rPr>
        <w:t>Member</w:t>
      </w:r>
      <w:r w:rsidR="00CE201E" w:rsidRPr="00E37411">
        <w:rPr>
          <w:rFonts w:ascii="Garamond" w:hAnsi="Garamond" w:cs="Times New Roman"/>
          <w:b/>
          <w:i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>September</w:t>
      </w:r>
      <w:r w:rsidR="00CE201E" w:rsidRPr="00E37411">
        <w:rPr>
          <w:rFonts w:ascii="Garamond" w:hAnsi="Garamond" w:cs="Times New Roman"/>
          <w:b/>
          <w:sz w:val="22"/>
          <w:szCs w:val="22"/>
        </w:rPr>
        <w:t xml:space="preserve"> 201</w:t>
      </w:r>
      <w:r>
        <w:rPr>
          <w:rFonts w:ascii="Garamond" w:hAnsi="Garamond" w:cs="Times New Roman"/>
          <w:b/>
          <w:sz w:val="22"/>
          <w:szCs w:val="22"/>
        </w:rPr>
        <w:t>5</w:t>
      </w:r>
      <w:r w:rsidR="00CE201E" w:rsidRPr="00E37411">
        <w:rPr>
          <w:rFonts w:ascii="Garamond" w:hAnsi="Garamond" w:cs="Times New Roman"/>
          <w:b/>
          <w:sz w:val="22"/>
          <w:szCs w:val="22"/>
        </w:rPr>
        <w:t xml:space="preserve"> - June 201</w:t>
      </w:r>
      <w:r>
        <w:rPr>
          <w:rFonts w:ascii="Garamond" w:hAnsi="Garamond" w:cs="Times New Roman"/>
          <w:b/>
          <w:sz w:val="22"/>
          <w:szCs w:val="22"/>
        </w:rPr>
        <w:t>9</w:t>
      </w:r>
    </w:p>
    <w:p w14:paraId="418BD8FD" w14:textId="6A8D87AA" w:rsidR="00581E2B" w:rsidRDefault="005A0FF9" w:rsidP="00581E2B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>
        <w:rPr>
          <w:rFonts w:ascii="Garamond" w:eastAsia="Garamond" w:hAnsi="Garamond" w:cs="Times New Roman"/>
          <w:sz w:val="22"/>
          <w:szCs w:val="22"/>
        </w:rPr>
        <w:t xml:space="preserve">Networked with other </w:t>
      </w:r>
      <w:r w:rsidR="00C56E1C">
        <w:rPr>
          <w:rFonts w:ascii="Garamond" w:eastAsia="Garamond" w:hAnsi="Garamond" w:cs="Times New Roman"/>
          <w:sz w:val="22"/>
          <w:szCs w:val="22"/>
        </w:rPr>
        <w:t xml:space="preserve">club </w:t>
      </w:r>
      <w:r>
        <w:rPr>
          <w:rFonts w:ascii="Garamond" w:eastAsia="Garamond" w:hAnsi="Garamond" w:cs="Times New Roman"/>
          <w:sz w:val="22"/>
          <w:szCs w:val="22"/>
        </w:rPr>
        <w:t xml:space="preserve">members in order to help </w:t>
      </w:r>
      <w:r w:rsidR="005E29CA">
        <w:rPr>
          <w:rFonts w:ascii="Garamond" w:eastAsia="Garamond" w:hAnsi="Garamond" w:cs="Times New Roman"/>
          <w:sz w:val="22"/>
          <w:szCs w:val="22"/>
        </w:rPr>
        <w:t xml:space="preserve">each other </w:t>
      </w:r>
      <w:r>
        <w:rPr>
          <w:rFonts w:ascii="Garamond" w:eastAsia="Garamond" w:hAnsi="Garamond" w:cs="Times New Roman"/>
          <w:sz w:val="22"/>
          <w:szCs w:val="22"/>
        </w:rPr>
        <w:t>with professional development</w:t>
      </w:r>
    </w:p>
    <w:p w14:paraId="679B2B8A" w14:textId="2AE1B913" w:rsidR="00581E2B" w:rsidRDefault="00581E2B" w:rsidP="00581E2B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>
        <w:rPr>
          <w:rFonts w:ascii="Garamond" w:eastAsia="Garamond" w:hAnsi="Garamond" w:cs="Times New Roman"/>
          <w:sz w:val="22"/>
          <w:szCs w:val="22"/>
        </w:rPr>
        <w:t>Mentored and taught new club members</w:t>
      </w:r>
    </w:p>
    <w:p w14:paraId="28A769B4" w14:textId="09F8D4A8" w:rsidR="00D40424" w:rsidRPr="00D40424" w:rsidRDefault="005A0FF9" w:rsidP="00D40424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>
        <w:rPr>
          <w:rFonts w:ascii="Garamond" w:eastAsia="Garamond" w:hAnsi="Garamond" w:cs="Times New Roman"/>
          <w:sz w:val="22"/>
          <w:szCs w:val="22"/>
        </w:rPr>
        <w:t>Participated in fundraisers in order to help raise money for networking trips to Google, Intel, etc.</w:t>
      </w:r>
    </w:p>
    <w:p w14:paraId="66E9C3EA" w14:textId="77777777" w:rsidR="00D40424" w:rsidRPr="00D40424" w:rsidRDefault="00D40424" w:rsidP="00D40424">
      <w:pPr>
        <w:spacing w:line="0" w:lineRule="atLeast"/>
        <w:rPr>
          <w:rFonts w:ascii="Garamond" w:eastAsia="Garamond" w:hAnsi="Garamond" w:cs="Times New Roman"/>
          <w:bCs/>
          <w:sz w:val="12"/>
          <w:szCs w:val="12"/>
        </w:rPr>
      </w:pPr>
    </w:p>
    <w:p w14:paraId="2115BAF8" w14:textId="3EDAB1F4" w:rsidR="00D40424" w:rsidRPr="00E37411" w:rsidRDefault="00D40424" w:rsidP="00D40424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VOLUNTEER EXPERIENCE</w:t>
      </w:r>
    </w:p>
    <w:p w14:paraId="59B26FCB" w14:textId="77777777" w:rsidR="00D40424" w:rsidRPr="00127554" w:rsidRDefault="00D40424" w:rsidP="00D40424">
      <w:pPr>
        <w:rPr>
          <w:rFonts w:ascii="Garamond" w:eastAsia="Times New Roman" w:hAnsi="Garamond" w:cs="Times New Roman"/>
          <w:sz w:val="12"/>
          <w:szCs w:val="12"/>
        </w:rPr>
      </w:pPr>
    </w:p>
    <w:p w14:paraId="2D77A553" w14:textId="0A2F82E3" w:rsidR="00D40424" w:rsidRPr="00E37411" w:rsidRDefault="00D40424" w:rsidP="00D40424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Fremont Main Library</w:t>
      </w:r>
      <w:r w:rsidRPr="00E37411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>Fremont</w:t>
      </w:r>
      <w:r w:rsidRPr="00E37411">
        <w:rPr>
          <w:rFonts w:ascii="Garamond" w:hAnsi="Garamond" w:cs="Times New Roman"/>
          <w:b/>
          <w:sz w:val="22"/>
          <w:szCs w:val="22"/>
        </w:rPr>
        <w:t>, CA</w:t>
      </w:r>
    </w:p>
    <w:p w14:paraId="620E2E2D" w14:textId="780F82D3" w:rsidR="00D40424" w:rsidRPr="00E37411" w:rsidRDefault="00D40424" w:rsidP="00D40424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/>
          <w:sz w:val="22"/>
          <w:szCs w:val="22"/>
        </w:rPr>
        <w:t>Teen Tech Volunteer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>June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201</w:t>
      </w:r>
      <w:r>
        <w:rPr>
          <w:rFonts w:ascii="Garamond" w:hAnsi="Garamond" w:cs="Times New Roman"/>
          <w:b/>
          <w:sz w:val="22"/>
          <w:szCs w:val="22"/>
        </w:rPr>
        <w:t>3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- June 201</w:t>
      </w:r>
      <w:r>
        <w:rPr>
          <w:rFonts w:ascii="Garamond" w:hAnsi="Garamond" w:cs="Times New Roman"/>
          <w:b/>
          <w:sz w:val="22"/>
          <w:szCs w:val="22"/>
        </w:rPr>
        <w:t>4</w:t>
      </w:r>
    </w:p>
    <w:p w14:paraId="664EABF6" w14:textId="1B69FF3F" w:rsidR="00D40424" w:rsidRPr="00D40424" w:rsidRDefault="00D40424" w:rsidP="00D40424">
      <w:pPr>
        <w:numPr>
          <w:ilvl w:val="0"/>
          <w:numId w:val="23"/>
        </w:numPr>
        <w:tabs>
          <w:tab w:val="clear" w:pos="720"/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D40424">
        <w:rPr>
          <w:rFonts w:ascii="Garamond" w:eastAsia="Garamond" w:hAnsi="Garamond" w:cs="Times New Roman"/>
          <w:sz w:val="22"/>
          <w:szCs w:val="22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4745B778" w14:textId="641C79B2" w:rsidR="00D86EDA" w:rsidRPr="00D86EDA" w:rsidRDefault="00D40424" w:rsidP="00D86EDA">
      <w:pPr>
        <w:numPr>
          <w:ilvl w:val="0"/>
          <w:numId w:val="23"/>
        </w:numPr>
        <w:tabs>
          <w:tab w:val="clear" w:pos="720"/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D40424">
        <w:rPr>
          <w:rFonts w:ascii="Garamond" w:eastAsia="Garamond" w:hAnsi="Garamond" w:cs="Times New Roman"/>
          <w:sz w:val="22"/>
          <w:szCs w:val="22"/>
        </w:rPr>
        <w:t>Worked as a leader to make sure the older adults left satisfied and to help guide other volunteers as needed</w:t>
      </w:r>
    </w:p>
    <w:sectPr w:rsidR="00D86EDA" w:rsidRPr="00D86EDA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1ADF"/>
    <w:multiLevelType w:val="multilevel"/>
    <w:tmpl w:val="0390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5183"/>
    <w:multiLevelType w:val="multilevel"/>
    <w:tmpl w:val="D05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0"/>
  </w:num>
  <w:num w:numId="4">
    <w:abstractNumId w:val="19"/>
  </w:num>
  <w:num w:numId="5">
    <w:abstractNumId w:val="21"/>
  </w:num>
  <w:num w:numId="6">
    <w:abstractNumId w:val="11"/>
  </w:num>
  <w:num w:numId="7">
    <w:abstractNumId w:val="13"/>
  </w:num>
  <w:num w:numId="8">
    <w:abstractNumId w:val="18"/>
  </w:num>
  <w:num w:numId="9">
    <w:abstractNumId w:val="12"/>
  </w:num>
  <w:num w:numId="10">
    <w:abstractNumId w:val="17"/>
  </w:num>
  <w:num w:numId="11">
    <w:abstractNumId w:val="16"/>
  </w:num>
  <w:num w:numId="12">
    <w:abstractNumId w:val="22"/>
  </w:num>
  <w:num w:numId="13">
    <w:abstractNumId w:val="9"/>
  </w:num>
  <w:num w:numId="14">
    <w:abstractNumId w:val="4"/>
  </w:num>
  <w:num w:numId="15">
    <w:abstractNumId w:val="15"/>
  </w:num>
  <w:num w:numId="16">
    <w:abstractNumId w:val="14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5038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E34"/>
    <w:rsid w:val="00060D00"/>
    <w:rsid w:val="00065794"/>
    <w:rsid w:val="00067324"/>
    <w:rsid w:val="00070237"/>
    <w:rsid w:val="00070ACA"/>
    <w:rsid w:val="00072CF0"/>
    <w:rsid w:val="00076D78"/>
    <w:rsid w:val="00077D72"/>
    <w:rsid w:val="000807E9"/>
    <w:rsid w:val="000844B4"/>
    <w:rsid w:val="000854C6"/>
    <w:rsid w:val="000874AB"/>
    <w:rsid w:val="00091E24"/>
    <w:rsid w:val="000959AE"/>
    <w:rsid w:val="000A548C"/>
    <w:rsid w:val="000B59AE"/>
    <w:rsid w:val="000C10BD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554"/>
    <w:rsid w:val="001277F3"/>
    <w:rsid w:val="00150E07"/>
    <w:rsid w:val="00156DA9"/>
    <w:rsid w:val="001610B4"/>
    <w:rsid w:val="00161F6D"/>
    <w:rsid w:val="00171B68"/>
    <w:rsid w:val="00176D09"/>
    <w:rsid w:val="0018129E"/>
    <w:rsid w:val="001843D9"/>
    <w:rsid w:val="001866F4"/>
    <w:rsid w:val="001927AA"/>
    <w:rsid w:val="0019555B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D75F8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253C"/>
    <w:rsid w:val="002638EA"/>
    <w:rsid w:val="00266F1F"/>
    <w:rsid w:val="00271263"/>
    <w:rsid w:val="00277B2E"/>
    <w:rsid w:val="00286374"/>
    <w:rsid w:val="0028714C"/>
    <w:rsid w:val="00293C44"/>
    <w:rsid w:val="00294005"/>
    <w:rsid w:val="002A3000"/>
    <w:rsid w:val="002A63F8"/>
    <w:rsid w:val="002A7204"/>
    <w:rsid w:val="002B181F"/>
    <w:rsid w:val="002B45D4"/>
    <w:rsid w:val="002C1E51"/>
    <w:rsid w:val="002C3DF9"/>
    <w:rsid w:val="002C6C41"/>
    <w:rsid w:val="002C6F0A"/>
    <w:rsid w:val="002D01E3"/>
    <w:rsid w:val="002D323C"/>
    <w:rsid w:val="002D3B9D"/>
    <w:rsid w:val="002D40CE"/>
    <w:rsid w:val="002D4B22"/>
    <w:rsid w:val="002E087F"/>
    <w:rsid w:val="002E1690"/>
    <w:rsid w:val="002E48A2"/>
    <w:rsid w:val="002E4A54"/>
    <w:rsid w:val="002E7B7A"/>
    <w:rsid w:val="002F12B9"/>
    <w:rsid w:val="002F46DF"/>
    <w:rsid w:val="002F5C58"/>
    <w:rsid w:val="00300446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26A4B"/>
    <w:rsid w:val="00342A76"/>
    <w:rsid w:val="0035303F"/>
    <w:rsid w:val="0035466D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53B4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D20F9"/>
    <w:rsid w:val="003E1BD6"/>
    <w:rsid w:val="003E2D42"/>
    <w:rsid w:val="003E7276"/>
    <w:rsid w:val="003F22D5"/>
    <w:rsid w:val="003F2C72"/>
    <w:rsid w:val="00400622"/>
    <w:rsid w:val="004101EB"/>
    <w:rsid w:val="00410F39"/>
    <w:rsid w:val="00413739"/>
    <w:rsid w:val="004173F0"/>
    <w:rsid w:val="004208B7"/>
    <w:rsid w:val="00421776"/>
    <w:rsid w:val="00423312"/>
    <w:rsid w:val="004254BC"/>
    <w:rsid w:val="00430289"/>
    <w:rsid w:val="004311B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2293"/>
    <w:rsid w:val="004F3C1C"/>
    <w:rsid w:val="004F3F9B"/>
    <w:rsid w:val="004F6CC6"/>
    <w:rsid w:val="004F744A"/>
    <w:rsid w:val="005065DB"/>
    <w:rsid w:val="00521187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47C4"/>
    <w:rsid w:val="005761D3"/>
    <w:rsid w:val="00577842"/>
    <w:rsid w:val="005806B3"/>
    <w:rsid w:val="0058173C"/>
    <w:rsid w:val="00581E2B"/>
    <w:rsid w:val="0058745F"/>
    <w:rsid w:val="0059206D"/>
    <w:rsid w:val="00594E39"/>
    <w:rsid w:val="00596312"/>
    <w:rsid w:val="005A0FF9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29C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3A49"/>
    <w:rsid w:val="00606F6A"/>
    <w:rsid w:val="006155E2"/>
    <w:rsid w:val="006169A9"/>
    <w:rsid w:val="00624DD0"/>
    <w:rsid w:val="00627D91"/>
    <w:rsid w:val="00627DCC"/>
    <w:rsid w:val="00630026"/>
    <w:rsid w:val="00634AF4"/>
    <w:rsid w:val="00637485"/>
    <w:rsid w:val="00637865"/>
    <w:rsid w:val="006400F1"/>
    <w:rsid w:val="00641891"/>
    <w:rsid w:val="00644F38"/>
    <w:rsid w:val="006453A8"/>
    <w:rsid w:val="00646F9C"/>
    <w:rsid w:val="00652E71"/>
    <w:rsid w:val="0065335B"/>
    <w:rsid w:val="00653C93"/>
    <w:rsid w:val="0065540F"/>
    <w:rsid w:val="0065624F"/>
    <w:rsid w:val="0066152D"/>
    <w:rsid w:val="006651B2"/>
    <w:rsid w:val="006655BE"/>
    <w:rsid w:val="006716D8"/>
    <w:rsid w:val="00672FD7"/>
    <w:rsid w:val="006825D8"/>
    <w:rsid w:val="00687282"/>
    <w:rsid w:val="006947B1"/>
    <w:rsid w:val="00694868"/>
    <w:rsid w:val="00696C10"/>
    <w:rsid w:val="006A066B"/>
    <w:rsid w:val="006B4AC2"/>
    <w:rsid w:val="006B4F19"/>
    <w:rsid w:val="006B67D1"/>
    <w:rsid w:val="006C2098"/>
    <w:rsid w:val="006C29E8"/>
    <w:rsid w:val="006D5E6B"/>
    <w:rsid w:val="006E0B56"/>
    <w:rsid w:val="006E15C5"/>
    <w:rsid w:val="006E454E"/>
    <w:rsid w:val="006F09CC"/>
    <w:rsid w:val="006F49CE"/>
    <w:rsid w:val="0070004C"/>
    <w:rsid w:val="00707D6C"/>
    <w:rsid w:val="00710F05"/>
    <w:rsid w:val="00711BB0"/>
    <w:rsid w:val="007124A2"/>
    <w:rsid w:val="0071348B"/>
    <w:rsid w:val="00714EF6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25F1"/>
    <w:rsid w:val="00783523"/>
    <w:rsid w:val="00784699"/>
    <w:rsid w:val="00785A3C"/>
    <w:rsid w:val="00785EE2"/>
    <w:rsid w:val="00785F4A"/>
    <w:rsid w:val="007877E1"/>
    <w:rsid w:val="00787939"/>
    <w:rsid w:val="00792F3F"/>
    <w:rsid w:val="007A1EE2"/>
    <w:rsid w:val="007A4BBC"/>
    <w:rsid w:val="007B02F8"/>
    <w:rsid w:val="007B0421"/>
    <w:rsid w:val="007B1584"/>
    <w:rsid w:val="007B4863"/>
    <w:rsid w:val="007B487F"/>
    <w:rsid w:val="007B5EC5"/>
    <w:rsid w:val="007B7F2C"/>
    <w:rsid w:val="007C101D"/>
    <w:rsid w:val="007C1CAF"/>
    <w:rsid w:val="007C2473"/>
    <w:rsid w:val="007C41B2"/>
    <w:rsid w:val="007C5CA4"/>
    <w:rsid w:val="007C60FC"/>
    <w:rsid w:val="007C6B2B"/>
    <w:rsid w:val="007C7A1B"/>
    <w:rsid w:val="007D4AE3"/>
    <w:rsid w:val="007D7EF4"/>
    <w:rsid w:val="007E5DDE"/>
    <w:rsid w:val="007F00FD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0C3C"/>
    <w:rsid w:val="00826DC1"/>
    <w:rsid w:val="0084649B"/>
    <w:rsid w:val="0085256B"/>
    <w:rsid w:val="00854F6A"/>
    <w:rsid w:val="0085548E"/>
    <w:rsid w:val="00864597"/>
    <w:rsid w:val="0086628F"/>
    <w:rsid w:val="00873ADA"/>
    <w:rsid w:val="00874A81"/>
    <w:rsid w:val="00875D81"/>
    <w:rsid w:val="00876B1E"/>
    <w:rsid w:val="00880353"/>
    <w:rsid w:val="0089144C"/>
    <w:rsid w:val="00892516"/>
    <w:rsid w:val="00894153"/>
    <w:rsid w:val="00894635"/>
    <w:rsid w:val="008979EF"/>
    <w:rsid w:val="008A088D"/>
    <w:rsid w:val="008A0AEA"/>
    <w:rsid w:val="008B1550"/>
    <w:rsid w:val="008B604B"/>
    <w:rsid w:val="008C188E"/>
    <w:rsid w:val="008C423B"/>
    <w:rsid w:val="008C43D7"/>
    <w:rsid w:val="008D54BC"/>
    <w:rsid w:val="008D710D"/>
    <w:rsid w:val="008D7A19"/>
    <w:rsid w:val="008E372D"/>
    <w:rsid w:val="008E3757"/>
    <w:rsid w:val="008F457B"/>
    <w:rsid w:val="008F5CA2"/>
    <w:rsid w:val="008F650C"/>
    <w:rsid w:val="00901464"/>
    <w:rsid w:val="00902E77"/>
    <w:rsid w:val="0090517E"/>
    <w:rsid w:val="009119B6"/>
    <w:rsid w:val="00912AE4"/>
    <w:rsid w:val="0091482A"/>
    <w:rsid w:val="009206C8"/>
    <w:rsid w:val="0092359A"/>
    <w:rsid w:val="009243DA"/>
    <w:rsid w:val="00925D2D"/>
    <w:rsid w:val="00925ECF"/>
    <w:rsid w:val="0092617E"/>
    <w:rsid w:val="009277AC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18F0"/>
    <w:rsid w:val="009F2419"/>
    <w:rsid w:val="009F28A6"/>
    <w:rsid w:val="009F36EC"/>
    <w:rsid w:val="00A02C48"/>
    <w:rsid w:val="00A03A05"/>
    <w:rsid w:val="00A06EB2"/>
    <w:rsid w:val="00A074F4"/>
    <w:rsid w:val="00A1015E"/>
    <w:rsid w:val="00A111B1"/>
    <w:rsid w:val="00A154B1"/>
    <w:rsid w:val="00A17E09"/>
    <w:rsid w:val="00A22292"/>
    <w:rsid w:val="00A27EBA"/>
    <w:rsid w:val="00A3124B"/>
    <w:rsid w:val="00A31874"/>
    <w:rsid w:val="00A32597"/>
    <w:rsid w:val="00A34DBF"/>
    <w:rsid w:val="00A36B6B"/>
    <w:rsid w:val="00A574D4"/>
    <w:rsid w:val="00A5792F"/>
    <w:rsid w:val="00A57FA9"/>
    <w:rsid w:val="00A613B1"/>
    <w:rsid w:val="00A61BEC"/>
    <w:rsid w:val="00A64FA1"/>
    <w:rsid w:val="00A654C8"/>
    <w:rsid w:val="00A67E71"/>
    <w:rsid w:val="00A74015"/>
    <w:rsid w:val="00A74ADC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C6068"/>
    <w:rsid w:val="00AD4215"/>
    <w:rsid w:val="00AD52DE"/>
    <w:rsid w:val="00AD53FC"/>
    <w:rsid w:val="00AD6417"/>
    <w:rsid w:val="00AD7E5B"/>
    <w:rsid w:val="00AE0F84"/>
    <w:rsid w:val="00AE36DB"/>
    <w:rsid w:val="00AE583D"/>
    <w:rsid w:val="00AE7C15"/>
    <w:rsid w:val="00AF237E"/>
    <w:rsid w:val="00AF3A19"/>
    <w:rsid w:val="00AF5859"/>
    <w:rsid w:val="00AF67A5"/>
    <w:rsid w:val="00B02DB8"/>
    <w:rsid w:val="00B050CE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551A"/>
    <w:rsid w:val="00B36300"/>
    <w:rsid w:val="00B368A9"/>
    <w:rsid w:val="00B418D7"/>
    <w:rsid w:val="00B41EE8"/>
    <w:rsid w:val="00B435C6"/>
    <w:rsid w:val="00B457CD"/>
    <w:rsid w:val="00B465EC"/>
    <w:rsid w:val="00B47683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4623"/>
    <w:rsid w:val="00BF73FD"/>
    <w:rsid w:val="00BF77FB"/>
    <w:rsid w:val="00C01801"/>
    <w:rsid w:val="00C03CA8"/>
    <w:rsid w:val="00C0663D"/>
    <w:rsid w:val="00C06C93"/>
    <w:rsid w:val="00C07751"/>
    <w:rsid w:val="00C10F9B"/>
    <w:rsid w:val="00C1134F"/>
    <w:rsid w:val="00C1172E"/>
    <w:rsid w:val="00C1188B"/>
    <w:rsid w:val="00C12A4F"/>
    <w:rsid w:val="00C212D5"/>
    <w:rsid w:val="00C23E72"/>
    <w:rsid w:val="00C26FC8"/>
    <w:rsid w:val="00C26FD6"/>
    <w:rsid w:val="00C33233"/>
    <w:rsid w:val="00C33908"/>
    <w:rsid w:val="00C33D32"/>
    <w:rsid w:val="00C34196"/>
    <w:rsid w:val="00C35F29"/>
    <w:rsid w:val="00C369DC"/>
    <w:rsid w:val="00C4293A"/>
    <w:rsid w:val="00C47D5D"/>
    <w:rsid w:val="00C51A6B"/>
    <w:rsid w:val="00C561EA"/>
    <w:rsid w:val="00C56E1C"/>
    <w:rsid w:val="00C718E7"/>
    <w:rsid w:val="00C730C3"/>
    <w:rsid w:val="00C82455"/>
    <w:rsid w:val="00C91AB4"/>
    <w:rsid w:val="00C933E9"/>
    <w:rsid w:val="00C9423B"/>
    <w:rsid w:val="00C949FA"/>
    <w:rsid w:val="00C967F9"/>
    <w:rsid w:val="00CB5B2B"/>
    <w:rsid w:val="00CC0521"/>
    <w:rsid w:val="00CC057E"/>
    <w:rsid w:val="00CC27B6"/>
    <w:rsid w:val="00CC315B"/>
    <w:rsid w:val="00CD351C"/>
    <w:rsid w:val="00CD479B"/>
    <w:rsid w:val="00CD5D91"/>
    <w:rsid w:val="00CD7EDB"/>
    <w:rsid w:val="00CE201E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76DC"/>
    <w:rsid w:val="00D153E5"/>
    <w:rsid w:val="00D205E5"/>
    <w:rsid w:val="00D206A1"/>
    <w:rsid w:val="00D21B51"/>
    <w:rsid w:val="00D2783F"/>
    <w:rsid w:val="00D321C5"/>
    <w:rsid w:val="00D35163"/>
    <w:rsid w:val="00D359F2"/>
    <w:rsid w:val="00D40424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86EDA"/>
    <w:rsid w:val="00D91DD5"/>
    <w:rsid w:val="00D9252A"/>
    <w:rsid w:val="00D92CA7"/>
    <w:rsid w:val="00D9572D"/>
    <w:rsid w:val="00D95814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47A7"/>
    <w:rsid w:val="00DD5E36"/>
    <w:rsid w:val="00DD7AA7"/>
    <w:rsid w:val="00DE15A5"/>
    <w:rsid w:val="00DE22DC"/>
    <w:rsid w:val="00DE2C27"/>
    <w:rsid w:val="00DE353B"/>
    <w:rsid w:val="00DE4308"/>
    <w:rsid w:val="00DE4E71"/>
    <w:rsid w:val="00DE61F2"/>
    <w:rsid w:val="00DE6622"/>
    <w:rsid w:val="00DF5762"/>
    <w:rsid w:val="00DF5A0D"/>
    <w:rsid w:val="00DF7082"/>
    <w:rsid w:val="00DF765E"/>
    <w:rsid w:val="00DF7BA6"/>
    <w:rsid w:val="00E012E7"/>
    <w:rsid w:val="00E03699"/>
    <w:rsid w:val="00E045D5"/>
    <w:rsid w:val="00E10D3D"/>
    <w:rsid w:val="00E225FB"/>
    <w:rsid w:val="00E25844"/>
    <w:rsid w:val="00E278C1"/>
    <w:rsid w:val="00E32C29"/>
    <w:rsid w:val="00E349F7"/>
    <w:rsid w:val="00E352F3"/>
    <w:rsid w:val="00E359FA"/>
    <w:rsid w:val="00E37411"/>
    <w:rsid w:val="00E50BC0"/>
    <w:rsid w:val="00E53020"/>
    <w:rsid w:val="00E53A00"/>
    <w:rsid w:val="00E54F35"/>
    <w:rsid w:val="00E64580"/>
    <w:rsid w:val="00E67613"/>
    <w:rsid w:val="00E706FC"/>
    <w:rsid w:val="00E77937"/>
    <w:rsid w:val="00E80B70"/>
    <w:rsid w:val="00E82700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0ABC"/>
    <w:rsid w:val="00F05367"/>
    <w:rsid w:val="00F0786F"/>
    <w:rsid w:val="00F14AC0"/>
    <w:rsid w:val="00F15B77"/>
    <w:rsid w:val="00F16BD0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2992"/>
    <w:rsid w:val="00F64658"/>
    <w:rsid w:val="00F70890"/>
    <w:rsid w:val="00F77A85"/>
    <w:rsid w:val="00F8592E"/>
    <w:rsid w:val="00F96A6F"/>
    <w:rsid w:val="00FA59E8"/>
    <w:rsid w:val="00FB4D46"/>
    <w:rsid w:val="00FB6D9F"/>
    <w:rsid w:val="00FD211B"/>
    <w:rsid w:val="00FD3150"/>
    <w:rsid w:val="00FD3AEE"/>
    <w:rsid w:val="00FD793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4</cp:revision>
  <cp:lastPrinted>2016-07-16T05:18:00Z</cp:lastPrinted>
  <dcterms:created xsi:type="dcterms:W3CDTF">2020-04-07T22:32:00Z</dcterms:created>
  <dcterms:modified xsi:type="dcterms:W3CDTF">2020-04-08T00:56:00Z</dcterms:modified>
</cp:coreProperties>
</file>